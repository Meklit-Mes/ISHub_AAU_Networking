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1.is a group of interconnected computers and other devices that communicate with each other to share data, resources, and applications.</w:t>
      </w:r>
    </w:p>
    <w:p>
      <w:pPr>
        <w:pStyle w:val="style0"/>
        <w:numPr>
          <w:ilvl w:val="0"/>
          <w:numId w:val="0"/>
        </w:numPr>
        <w:rPr>
          <w:lang w:val="en-US"/>
        </w:rPr>
      </w:pPr>
      <w:r>
        <w:rPr>
          <w:lang w:val="en-US"/>
        </w:rPr>
        <w:t>2.the area coverage</w:t>
      </w:r>
    </w:p>
    <w:p>
      <w:pPr>
        <w:pStyle w:val="style179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lan-home</w:t>
      </w:r>
    </w:p>
    <w:p>
      <w:pPr>
        <w:pStyle w:val="style179"/>
        <w:numPr>
          <w:ilvl w:val="0"/>
          <w:numId w:val="1"/>
        </w:numPr>
        <w:rPr/>
      </w:pPr>
      <w:r>
        <w:rPr>
          <w:lang w:val="en-US"/>
        </w:rPr>
        <w:t xml:space="preserve"> Wan-intenet</w:t>
      </w:r>
    </w:p>
    <w:p>
      <w:pPr>
        <w:pStyle w:val="style179"/>
        <w:numPr>
          <w:ilvl w:val="0"/>
          <w:numId w:val="1"/>
        </w:numPr>
        <w:rPr/>
      </w:pPr>
      <w:r>
        <w:rPr>
          <w:lang w:val="en-US"/>
        </w:rPr>
        <w:t>MAN-different campus connected,city wide wifi</w:t>
      </w:r>
    </w:p>
    <w:p>
      <w:pPr>
        <w:pStyle w:val="style179"/>
        <w:numPr>
          <w:ilvl w:val="0"/>
          <w:numId w:val="1"/>
        </w:numPr>
        <w:rPr/>
      </w:pPr>
      <w:r>
        <w:rPr>
          <w:lang w:val="en-US"/>
        </w:rPr>
        <w:t>PAN-blutooth connected deviced</w:t>
      </w:r>
    </w:p>
    <w:p>
      <w:pPr>
        <w:pStyle w:val="style0"/>
        <w:spacing w:lineRule="auto" w:line="240"/>
        <w:jc w:val="both"/>
        <w:rPr/>
      </w:pP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  <w:lang w:val="en-US"/>
        </w:rPr>
        <w:t xml:space="preserve">3.     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Client-Server: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it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is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a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centralized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model.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Central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server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provides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resources,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clients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request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services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and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the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server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provides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with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the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required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resource.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</w:p>
    <w:p>
      <w:pPr>
        <w:pStyle w:val="style0"/>
        <w:spacing w:lineRule="auto" w:line="240"/>
        <w:jc w:val="both"/>
        <w:rPr/>
      </w:pP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          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Peer-to-Peer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(P2P):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It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is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decentralized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model.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All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computers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act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as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equals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(peers)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and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share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data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directly.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</w:p>
    <w:p>
      <w:pPr>
        <w:pStyle w:val="style0"/>
        <w:numPr>
          <w:ilvl w:val="0"/>
          <w:numId w:val="0"/>
        </w:numPr>
        <w:rPr/>
      </w:pPr>
      <w:r>
        <w:rPr>
          <w:lang w:val="en-US"/>
        </w:rPr>
        <w:t>4.sharing of resources, efficient and secure communication</w:t>
      </w:r>
    </w:p>
    <w:p>
      <w:pPr>
        <w:pStyle w:val="style0"/>
        <w:numPr>
          <w:ilvl w:val="0"/>
          <w:numId w:val="0"/>
        </w:numPr>
        <w:rPr/>
      </w:pPr>
      <w:r>
        <w:rPr>
          <w:lang w:val="en-US"/>
        </w:rPr>
        <w:t>5.6.7</w:t>
      </w:r>
    </w:p>
    <w:p>
      <w:pPr>
        <w:pStyle w:val="style179"/>
        <w:numPr>
          <w:ilvl w:val="0"/>
          <w:numId w:val="2"/>
        </w:numPr>
        <w:rPr/>
      </w:pPr>
      <w:r>
        <w:rPr>
          <w:lang w:val="en-US"/>
        </w:rPr>
        <w:t>Star topology-all devices are connected to a central device (like a switch or hub).</w:t>
      </w:r>
    </w:p>
    <w:p>
      <w:pPr>
        <w:pStyle w:val="style179"/>
        <w:numPr>
          <w:ilvl w:val="0"/>
          <w:numId w:val="2"/>
        </w:numPr>
        <w:rPr/>
      </w:pPr>
      <w:r>
        <w:rPr>
          <w:lang w:val="en-US"/>
        </w:rPr>
        <w:t>Bus topology-all devices are connected to a single central cable (called the backbone).</w:t>
      </w:r>
    </w:p>
    <w:p>
      <w:pPr>
        <w:pStyle w:val="style179"/>
        <w:numPr>
          <w:ilvl w:val="0"/>
          <w:numId w:val="3"/>
        </w:numPr>
        <w:spacing w:after="200" w:lineRule="auto" w:line="276"/>
        <w:jc w:val="left"/>
        <w:rPr/>
      </w:pPr>
      <w:r>
        <w:rPr>
          <w:lang w:val="en-US"/>
        </w:rPr>
        <w:t>Mesh topology-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each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device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connected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each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other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central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server.</w:t>
      </w:r>
    </w:p>
    <w:p>
      <w:pPr>
        <w:pStyle w:val="style179"/>
        <w:numPr>
          <w:ilvl w:val="0"/>
          <w:numId w:val="3"/>
        </w:numPr>
        <w:spacing w:after="200" w:lineRule="auto" w:line="276"/>
        <w:jc w:val="left"/>
        <w:rPr/>
      </w:pPr>
      <w:r>
        <w:rPr>
          <w:rFonts w:ascii="Calibri"/>
          <w:lang w:val="en-US"/>
        </w:rPr>
        <w:t>Ring topology-devices are connected in a circular loop and data travels in one direction.</w:t>
      </w:r>
    </w:p>
    <w:p>
      <w:pPr>
        <w:pStyle w:val="style0"/>
        <w:spacing w:after="200" w:lineRule="auto" w:line="276"/>
        <w:ind w:left="2860" w:leftChars="0"/>
        <w:jc w:val="left"/>
        <w:rPr/>
      </w:pPr>
      <w:r>
        <w:rPr/>
        <w:drawing>
          <wp:inline distL="0" distT="0" distB="0" distR="0">
            <wp:extent cx="1808924" cy="1533124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10800000" flipV="1">
                      <a:off x="0" y="0"/>
                      <a:ext cx="1808924" cy="1533124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Star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topology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-it's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advantage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it's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easy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setup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cheap.if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red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red"/>
          <w:vertAlign w:val="baseline"/>
          <w:em w:val="none"/>
          <w:lang w:val="en-US" w:eastAsia="zh-CN"/>
        </w:rPr>
        <w:t xml:space="preserve"> switch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red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red"/>
          <w:vertAlign w:val="baseline"/>
          <w:em w:val="none"/>
          <w:lang w:val="en-US" w:eastAsia="zh-CN"/>
        </w:rPr>
        <w:t>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red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red"/>
          <w:vertAlign w:val="baseline"/>
          <w:em w:val="none"/>
          <w:lang w:val="en-US" w:eastAsia="zh-CN"/>
        </w:rPr>
        <w:t>hub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red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red"/>
          <w:vertAlign w:val="baseline"/>
          <w:em w:val="none"/>
          <w:lang w:val="en-US" w:eastAsia="zh-CN"/>
        </w:rPr>
        <w:t>fails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red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red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red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red"/>
          <w:vertAlign w:val="baseline"/>
          <w:em w:val="none"/>
          <w:lang w:val="en-US" w:eastAsia="zh-CN"/>
        </w:rPr>
        <w:t>entire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red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red"/>
          <w:vertAlign w:val="baseline"/>
          <w:em w:val="none"/>
          <w:lang w:val="en-US" w:eastAsia="zh-CN"/>
        </w:rPr>
        <w:t>network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red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red"/>
          <w:vertAlign w:val="baseline"/>
          <w:em w:val="none"/>
          <w:lang w:val="en-US" w:eastAsia="zh-CN"/>
        </w:rPr>
        <w:t>fails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.most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commonly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used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modern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LANs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because:It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supports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easytroubleshooting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It's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compatible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with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switches,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which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common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LANs.</w:t>
      </w: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  <w:r>
        <w:rPr/>
        <w:drawing>
          <wp:inline distL="0" distT="0" distB="0" distR="0">
            <wp:extent cx="1868023" cy="1245349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868023" cy="124534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after="200" w:lineRule="auto" w:line="276"/>
        <w:ind w:left="2860" w:leftChars="0"/>
        <w:jc w:val="left"/>
        <w:rPr>
          <w:color w:val="800000"/>
          <w:highlight w:val="none"/>
        </w:rPr>
      </w:pPr>
      <w:r>
        <w:rPr>
          <w:lang w:val="en-US"/>
        </w:rPr>
        <w:t>Bus topology -Requires less cable and is easy to expand.Cable</w:t>
      </w:r>
      <w:r>
        <w:rPr>
          <w:highlight w:val="none"/>
          <w:lang w:val="en-US"/>
        </w:rPr>
        <w:t xml:space="preserve"> </w:t>
      </w:r>
      <w:r>
        <w:rPr>
          <w:color w:val="800000"/>
          <w:highlight w:val="none"/>
          <w:lang w:val="en-US"/>
        </w:rPr>
        <w:t>failure affects entire network.</w:t>
      </w:r>
    </w:p>
    <w:p>
      <w:pPr>
        <w:pStyle w:val="style0"/>
        <w:spacing w:after="200" w:lineRule="auto" w:line="276"/>
        <w:ind w:left="2860" w:leftChars="0"/>
        <w:jc w:val="left"/>
        <w:rPr>
          <w:color w:val="800000"/>
          <w:highlight w:val="red"/>
        </w:rPr>
      </w:pPr>
    </w:p>
    <w:p>
      <w:pPr>
        <w:pStyle w:val="style0"/>
        <w:numPr>
          <w:ilvl w:val="0"/>
          <w:numId w:val="0"/>
        </w:numPr>
        <w:spacing w:after="200" w:lineRule="auto" w:line="276"/>
        <w:jc w:val="left"/>
        <w:rPr>
          <w:lang w:val="en-US"/>
        </w:rPr>
      </w:pPr>
      <w:r>
        <w:rPr>
          <w:lang w:val="en-US"/>
        </w:rPr>
        <w:t>8.</w:t>
      </w:r>
    </w:p>
    <w:p>
      <w:pPr>
        <w:pStyle w:val="style179"/>
        <w:numPr>
          <w:ilvl w:val="0"/>
          <w:numId w:val="5"/>
        </w:numPr>
        <w:spacing w:after="200" w:lineRule="auto" w:line="276"/>
        <w:jc w:val="left"/>
        <w:rPr/>
      </w:pPr>
      <w:r>
        <w:rPr>
          <w:lang w:val="en-US"/>
        </w:rPr>
        <w:t>switch-connects multiple devices in lan,forwards data to its destination by examining the frames MAC address.</w:t>
      </w:r>
    </w:p>
    <w:p>
      <w:pPr>
        <w:pStyle w:val="style179"/>
        <w:numPr>
          <w:ilvl w:val="0"/>
          <w:numId w:val="4"/>
        </w:numPr>
        <w:spacing w:after="200" w:lineRule="auto" w:line="276"/>
        <w:jc w:val="left"/>
        <w:rPr/>
      </w:pPr>
      <w:r>
        <w:rPr>
          <w:lang w:val="en-US"/>
        </w:rPr>
        <w:t>Router-Connects different network(e.g lan with wan)</w:t>
      </w:r>
    </w:p>
    <w:p>
      <w:pPr>
        <w:pStyle w:val="style179"/>
        <w:numPr>
          <w:ilvl w:val="0"/>
          <w:numId w:val="4"/>
        </w:numPr>
        <w:spacing w:after="200" w:lineRule="auto" w:line="276"/>
        <w:jc w:val="left"/>
        <w:rPr/>
      </w:pPr>
      <w:r>
        <w:rPr>
          <w:lang w:val="en-US"/>
        </w:rPr>
        <w:t>Hub-Connects lan devices but sends data to all the connected devices.</w:t>
      </w:r>
    </w:p>
    <w:p>
      <w:pPr>
        <w:pStyle w:val="style179"/>
        <w:numPr>
          <w:ilvl w:val="0"/>
          <w:numId w:val="4"/>
        </w:numPr>
        <w:spacing w:after="200" w:lineRule="auto" w:line="276"/>
        <w:jc w:val="left"/>
        <w:rPr/>
      </w:pPr>
      <w:r>
        <w:rPr>
          <w:lang w:val="en-US"/>
        </w:rPr>
        <w:t>Access point -connect wireless devices with wired network</w:t>
      </w:r>
    </w:p>
    <w:p>
      <w:pPr>
        <w:pStyle w:val="style0"/>
        <w:numPr>
          <w:ilvl w:val="0"/>
          <w:numId w:val="0"/>
        </w:numPr>
        <w:spacing w:after="200" w:lineRule="auto" w:line="276"/>
        <w:jc w:val="left"/>
        <w:rPr/>
      </w:pPr>
      <w:r>
        <w:rPr>
          <w:lang w:val="en-US"/>
        </w:rPr>
        <w:t>9.modem-Converts digital data to/from analog .routers -Connects multiple devices to a network and manages traffic</w:t>
      </w:r>
    </w:p>
    <w:p>
      <w:pPr>
        <w:pStyle w:val="style0"/>
        <w:numPr>
          <w:ilvl w:val="0"/>
          <w:numId w:val="0"/>
        </w:numPr>
        <w:spacing w:after="200" w:lineRule="auto" w:line="276"/>
        <w:jc w:val="left"/>
        <w:rPr/>
      </w:pPr>
      <w:r>
        <w:rPr>
          <w:lang w:val="en-US"/>
        </w:rPr>
        <w:t>10.switch-layer2&amp;3 router layer-3</w:t>
      </w:r>
    </w:p>
    <w:p>
      <w:pPr>
        <w:pStyle w:val="style0"/>
        <w:spacing w:lineRule="auto" w:line="240"/>
        <w:jc w:val="both"/>
        <w:rPr/>
      </w:pP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11</w:t>
      </w:r>
      <w:r>
        <w:rPr>
          <w:rFonts w:ascii="Calibri" w:cs="Calibri" w:eastAsia="宋体" w:hAnsi="Times New Roman" w:hint="default"/>
          <w:b/>
          <w:bCs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. </w:t>
      </w:r>
      <w:r>
        <w:rPr>
          <w:rFonts w:ascii="Calibri" w:cs="Calibri" w:eastAsia="宋体" w:hAnsi="Times New Roman" w:hint="default"/>
          <w:b/>
          <w:bCs/>
          <w:i w:val="false"/>
          <w:color w:val="auto"/>
          <w:kern w:val="1"/>
          <w:sz w:val="20"/>
          <w:szCs w:val="22"/>
          <w:highlight w:val="none"/>
          <w:vertAlign w:val="baseline"/>
          <w:em w:val="none"/>
          <w:lang w:val="en-US"/>
        </w:rPr>
        <w:t>. Guided (Wired) Media-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  <w:lang w:val="en-US"/>
        </w:rPr>
        <w:t>Data signals are guided through a physical path (cables) eg.</w:t>
      </w:r>
      <w:r>
        <w:rPr>
          <w:rFonts w:ascii="Calibri" w:cs="Calibri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  <w:lang w:val="en-US"/>
        </w:rPr>
        <w:t>Twisted Pair Cable (e.g., UTP, STP)</w:t>
      </w:r>
    </w:p>
    <w:p>
      <w:pPr>
        <w:pStyle w:val="style0"/>
        <w:spacing w:lineRule="auto" w:line="240"/>
        <w:jc w:val="both"/>
        <w:rPr/>
      </w:pPr>
      <w:r>
        <w:rPr>
          <w:rFonts w:ascii="Calibri" w:cs="Calibri" w:eastAsia="宋体" w:hAnsi="Times New Roman" w:hint="default"/>
          <w:b/>
          <w:bCs/>
          <w:i w:val="false"/>
          <w:color w:val="auto"/>
          <w:kern w:val="1"/>
          <w:sz w:val="20"/>
          <w:szCs w:val="22"/>
          <w:highlight w:val="none"/>
          <w:vertAlign w:val="baseline"/>
          <w:em w:val="none"/>
          <w:lang w:val="en-US"/>
        </w:rPr>
        <w:t>Unguided (Wireless) Media-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  <w:lang w:val="en-US"/>
        </w:rPr>
        <w:t xml:space="preserve">Data is transmitted through air or space (no physical conductor).Eg </w:t>
      </w:r>
      <w:r>
        <w:rPr>
          <w:rFonts w:ascii="Calibri" w:cs="Calibri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  <w:lang w:val="en-US"/>
        </w:rPr>
        <w:t>Radio waves (Wi-Fi)Microwaves (Satellite)</w:t>
      </w:r>
    </w:p>
    <w:p>
      <w:pPr>
        <w:pStyle w:val="style0"/>
        <w:spacing w:lineRule="auto" w:line="240"/>
        <w:jc w:val="both"/>
        <w:rPr/>
      </w:pP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12.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UTP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(Unshielded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Twisted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Pair):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No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shielding,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cheaper,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more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flexible,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but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more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susceptible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to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interference</w:t>
      </w:r>
    </w:p>
    <w:p>
      <w:pPr>
        <w:pStyle w:val="style0"/>
        <w:spacing w:lineRule="auto" w:line="240"/>
        <w:jc w:val="both"/>
        <w:rPr/>
      </w:pP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STP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(Shielded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Twisted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Pair):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Has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foil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shielding,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more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expensive,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less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flexible,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but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better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at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resisting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interference.</w:t>
      </w:r>
    </w:p>
    <w:p>
      <w:pPr>
        <w:pStyle w:val="style0"/>
        <w:spacing w:lineRule="auto" w:line="240"/>
        <w:jc w:val="both"/>
        <w:rPr/>
      </w:pP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13.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BNC: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Used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with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coaxial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cables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</w:p>
    <w:p>
      <w:pPr>
        <w:pStyle w:val="style0"/>
        <w:spacing w:lineRule="auto" w:line="240"/>
        <w:jc w:val="both"/>
        <w:rPr/>
      </w:pP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    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RJ45: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Used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with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twisted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pair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cables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</w:p>
    <w:p>
      <w:pPr>
        <w:spacing w:after="200" w:lineRule="auto" w:line="276"/>
        <w:jc w:val="left"/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</w:pP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14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Single-mode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Fiber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(SMF)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:has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very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narrow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(typically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around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8-10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micrometers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diameter)</w:t>
      </w:r>
    </w:p>
    <w:p>
      <w:pPr>
        <w:spacing w:after="200" w:lineRule="auto" w:line="276"/>
        <w:jc w:val="left"/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Multimode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Fiber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(MMF):has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larger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(typically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50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62.5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micrometers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diameter)</w:t>
      </w:r>
    </w:p>
    <w:p>
      <w:pPr>
        <w:pStyle w:val="style179"/>
        <w:numPr>
          <w:ilvl w:val="0"/>
          <w:numId w:val="8"/>
        </w:numPr>
        <w:spacing w:after="200" w:lineRule="auto" w:line="276"/>
        <w:jc w:val="left"/>
        <w:rPr/>
      </w:pP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SMF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uses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lasers,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MMF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uses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LEDs,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SMF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supports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longer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distances.SMF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has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higher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speed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and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cost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than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MMF</w:t>
      </w:r>
    </w:p>
    <w:p>
      <w:pPr>
        <w:pStyle w:val="style0"/>
        <w:spacing w:lineRule="auto" w:line="240"/>
        <w:jc w:val="both"/>
        <w:rPr/>
      </w:pPr>
    </w:p>
    <w:p>
      <w:pPr>
        <w:pStyle w:val="style0"/>
        <w:spacing w:lineRule="auto" w:line="240"/>
        <w:jc w:val="both"/>
        <w:rPr/>
      </w:pP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15.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-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Cable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TV/internet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(HFC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networks)</w:t>
      </w:r>
    </w:p>
    <w:p>
      <w:pPr>
        <w:pStyle w:val="style0"/>
        <w:spacing w:lineRule="auto" w:line="240"/>
        <w:jc w:val="both"/>
        <w:rPr/>
      </w:pP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-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Older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Ethernet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networks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(10BASE2,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10BASE5)</w:t>
      </w:r>
    </w:p>
    <w:p>
      <w:pPr>
        <w:pStyle w:val="style0"/>
        <w:spacing w:lineRule="auto" w:line="240"/>
        <w:jc w:val="both"/>
        <w:rPr/>
      </w:pP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-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CCTV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systems</w:t>
      </w:r>
    </w:p>
    <w:p>
      <w:pPr>
        <w:pStyle w:val="style0"/>
        <w:spacing w:lineRule="auto" w:line="240"/>
        <w:jc w:val="both"/>
        <w:rPr/>
      </w:pP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-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Radio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antenna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connections</w:t>
      </w:r>
    </w:p>
    <w:p>
      <w:pPr>
        <w:pStyle w:val="style0"/>
        <w:spacing w:lineRule="auto" w:line="240"/>
        <w:jc w:val="both"/>
        <w:rPr/>
      </w:pP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16.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</w:p>
    <w:p>
      <w:pPr>
        <w:spacing w:after="200" w:lineRule="auto" w:line="276"/>
        <w:jc w:val="left"/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</w:pP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T568A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vs.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T568B</w:t>
      </w:r>
    </w:p>
    <w:p>
      <w:pPr>
        <w:spacing w:after="200" w:lineRule="auto" w:line="276"/>
        <w:jc w:val="left"/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</w:pP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T568A:</w:t>
      </w:r>
      <w:r>
        <w:rPr>
          <w:rFonts w:ascii="Cambria" w:cs="宋体" w:eastAsia="ＭＳ 明朝" w:hAnsi="Cambria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br/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1.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White/Green</w:t>
      </w:r>
      <w:r>
        <w:rPr>
          <w:rFonts w:ascii="Cambria" w:cs="宋体" w:eastAsia="ＭＳ 明朝" w:hAnsi="Cambria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br/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2.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Green</w:t>
      </w:r>
      <w:r>
        <w:rPr>
          <w:rFonts w:ascii="Cambria" w:cs="宋体" w:eastAsia="ＭＳ 明朝" w:hAnsi="Cambria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br/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3.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White/Orange</w:t>
      </w:r>
      <w:r>
        <w:rPr>
          <w:rFonts w:ascii="Cambria" w:cs="宋体" w:eastAsia="ＭＳ 明朝" w:hAnsi="Cambria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br/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4.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Blue</w:t>
      </w:r>
      <w:r>
        <w:rPr>
          <w:rFonts w:ascii="Cambria" w:cs="宋体" w:eastAsia="ＭＳ 明朝" w:hAnsi="Cambria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br/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5.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White/Blue</w:t>
      </w:r>
      <w:r>
        <w:rPr>
          <w:rFonts w:ascii="Cambria" w:cs="宋体" w:eastAsia="ＭＳ 明朝" w:hAnsi="Cambria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br/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6.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Orange</w:t>
      </w:r>
      <w:r>
        <w:rPr>
          <w:rFonts w:ascii="Cambria" w:cs="宋体" w:eastAsia="ＭＳ 明朝" w:hAnsi="Cambria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br/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7.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White/Brown</w:t>
      </w:r>
      <w:r>
        <w:rPr>
          <w:rFonts w:ascii="Cambria" w:cs="宋体" w:eastAsia="ＭＳ 明朝" w:hAnsi="Cambria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br/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8.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Brown</w:t>
      </w:r>
      <w:r>
        <w:rPr>
          <w:rFonts w:ascii="Cambria" w:cs="宋体" w:eastAsia="ＭＳ 明朝" w:hAnsi="Cambria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br/>
      </w:r>
      <w:r>
        <w:rPr>
          <w:rFonts w:ascii="Cambria" w:cs="宋体" w:eastAsia="ＭＳ 明朝" w:hAnsi="Cambria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br/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T568B:</w:t>
      </w:r>
      <w:r>
        <w:rPr>
          <w:rFonts w:ascii="Cambria" w:cs="宋体" w:eastAsia="ＭＳ 明朝" w:hAnsi="Cambria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br/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1.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White/Orange</w:t>
      </w:r>
      <w:r>
        <w:rPr>
          <w:rFonts w:ascii="Cambria" w:cs="宋体" w:eastAsia="ＭＳ 明朝" w:hAnsi="Cambria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br/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2.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Orange</w:t>
      </w:r>
      <w:r>
        <w:rPr>
          <w:rFonts w:ascii="Cambria" w:cs="宋体" w:eastAsia="ＭＳ 明朝" w:hAnsi="Cambria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br/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3.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White/Green</w:t>
      </w:r>
      <w:r>
        <w:rPr>
          <w:rFonts w:ascii="Cambria" w:cs="宋体" w:eastAsia="ＭＳ 明朝" w:hAnsi="Cambria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br/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4.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Blue</w:t>
      </w:r>
      <w:r>
        <w:rPr>
          <w:rFonts w:ascii="Cambria" w:cs="宋体" w:eastAsia="ＭＳ 明朝" w:hAnsi="Cambria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br/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5.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White/Blue</w:t>
      </w:r>
      <w:r>
        <w:rPr>
          <w:rFonts w:ascii="Cambria" w:cs="宋体" w:eastAsia="ＭＳ 明朝" w:hAnsi="Cambria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br/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6.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Green</w:t>
      </w:r>
      <w:r>
        <w:rPr>
          <w:rFonts w:ascii="Cambria" w:cs="宋体" w:eastAsia="ＭＳ 明朝" w:hAnsi="Cambria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br/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7.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White/Brown</w:t>
      </w:r>
      <w:r>
        <w:rPr>
          <w:rFonts w:ascii="Cambria" w:cs="宋体" w:eastAsia="ＭＳ 明朝" w:hAnsi="Cambria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br/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8.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Brown</w:t>
      </w:r>
    </w:p>
    <w:p>
      <w:pPr>
        <w:pStyle w:val="style0"/>
        <w:spacing w:lineRule="auto" w:line="240"/>
        <w:jc w:val="both"/>
        <w:rPr/>
      </w:pPr>
    </w:p>
    <w:p>
      <w:pPr>
        <w:pStyle w:val="style0"/>
        <w:spacing w:lineRule="auto" w:line="240"/>
        <w:jc w:val="both"/>
        <w:rPr/>
      </w:pP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17.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Straight-through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cable: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Connects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different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devices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(e.g.,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PC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to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switch).</w:t>
      </w:r>
    </w:p>
    <w:p>
      <w:pPr>
        <w:pStyle w:val="style0"/>
        <w:spacing w:lineRule="auto" w:line="240"/>
        <w:jc w:val="both"/>
        <w:rPr/>
      </w:pP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    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Crossover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cable: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Connects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similar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devices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(e.g.,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PC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to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PC,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switch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to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switch).</w:t>
      </w:r>
    </w:p>
    <w:p>
      <w:pPr>
        <w:pStyle w:val="style0"/>
        <w:spacing w:lineRule="auto" w:line="240"/>
        <w:jc w:val="both"/>
        <w:rPr/>
      </w:pP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Purpose: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Ensures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transmit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and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receive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wires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are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correctly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matched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for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communication.</w:t>
      </w:r>
    </w:p>
    <w:p>
      <w:pPr>
        <w:pStyle w:val="style0"/>
        <w:spacing w:lineRule="auto" w:line="240"/>
        <w:jc w:val="both"/>
        <w:rPr/>
      </w:pP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18.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Crimping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tool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–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attaches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RJ45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connectors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to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cable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ends</w:t>
      </w:r>
    </w:p>
    <w:p>
      <w:pPr>
        <w:pStyle w:val="style0"/>
        <w:spacing w:lineRule="auto" w:line="240"/>
        <w:jc w:val="both"/>
        <w:rPr/>
      </w:pP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    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Cable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tester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–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checks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wiring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continuity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and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correctness</w:t>
      </w:r>
    </w:p>
    <w:p>
      <w:pPr>
        <w:pStyle w:val="style0"/>
        <w:spacing w:lineRule="auto" w:line="240"/>
        <w:jc w:val="both"/>
        <w:rPr/>
      </w:pP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    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Wire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stripper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–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removes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insulation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without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damaging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wires</w:t>
      </w:r>
    </w:p>
    <w:p>
      <w:pPr>
        <w:keepNext/>
        <w:keepLines/>
        <w:spacing w:before="200" w:after="200" w:lineRule="auto" w:line="276"/>
        <w:jc w:val="left"/>
        <w:outlineLvl w:val="1"/>
        <w:rPr/>
      </w:pP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  <w:lang w:val="en-US"/>
        </w:rPr>
        <w:t>19.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Simplex: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one-way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(TV)</w:t>
      </w:r>
      <w:r>
        <w:rPr>
          <w:rFonts w:ascii="Cambria" w:cs="宋体" w:eastAsia="ＭＳ 明朝" w:hAnsi="Cambria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br/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Half-duplex: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two-way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but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not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simultaneous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(walkie-talkie)</w:t>
      </w:r>
      <w:r>
        <w:rPr>
          <w:rFonts w:ascii="Cambria" w:cs="宋体" w:eastAsia="ＭＳ 明朝" w:hAnsi="Cambria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br/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Full-duplex: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both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ways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at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the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same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time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(phone)</w:t>
      </w:r>
      <w:r>
        <w:rPr>
          <w:rFonts w:ascii="Cambria" w:cs="宋体" w:eastAsia="ＭＳ 明朝" w:hAnsi="Cambria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br/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Half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vs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Full: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full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supports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both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directions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at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once</w:t>
      </w:r>
    </w:p>
    <w:p>
      <w:pPr>
        <w:pStyle w:val="style0"/>
        <w:numPr>
          <w:ilvl w:val="0"/>
          <w:numId w:val="0"/>
        </w:numPr>
        <w:spacing w:after="200" w:lineRule="auto" w:line="276"/>
        <w:jc w:val="left"/>
        <w:rPr/>
      </w:pPr>
      <w:r>
        <w:rPr>
          <w:rFonts w:ascii="Calibri" w:cs="Calibri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  <w:lang w:val="en-US"/>
        </w:rPr>
        <w:t xml:space="preserve">20. Sender: The device or person that initiates the message. </w:t>
      </w:r>
    </w:p>
    <w:p>
      <w:pPr>
        <w:pStyle w:val="style0"/>
        <w:numPr>
          <w:ilvl w:val="0"/>
          <w:numId w:val="0"/>
        </w:numPr>
        <w:spacing w:after="200" w:lineRule="auto" w:line="276"/>
        <w:jc w:val="left"/>
        <w:rPr/>
      </w:pPr>
      <w:r>
        <w:rPr>
          <w:rFonts w:ascii="Calibri" w:cs="Calibri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  <w:lang w:val="en-US"/>
        </w:rPr>
        <w:t xml:space="preserve">- Receiver: The device or person that receives the message. </w:t>
      </w:r>
    </w:p>
    <w:p>
      <w:pPr>
        <w:pStyle w:val="style0"/>
        <w:numPr>
          <w:ilvl w:val="0"/>
          <w:numId w:val="0"/>
        </w:numPr>
        <w:spacing w:after="200" w:lineRule="auto" w:line="276"/>
        <w:jc w:val="left"/>
        <w:rPr/>
      </w:pPr>
      <w:r>
        <w:rPr>
          <w:rFonts w:ascii="Calibri" w:cs="Calibri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  <w:lang w:val="en-US"/>
        </w:rPr>
        <w:t xml:space="preserve">- Message: The information being sent. </w:t>
      </w:r>
    </w:p>
    <w:p>
      <w:pPr>
        <w:pStyle w:val="style0"/>
        <w:numPr>
          <w:ilvl w:val="0"/>
          <w:numId w:val="0"/>
        </w:numPr>
        <w:spacing w:after="200" w:lineRule="auto" w:line="276"/>
        <w:jc w:val="left"/>
        <w:rPr/>
      </w:pPr>
      <w:r>
        <w:rPr>
          <w:rFonts w:ascii="Calibri" w:cs="Calibri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  <w:lang w:val="en-US"/>
        </w:rPr>
        <w:t xml:space="preserve">- Medium: The channel or pathway through which the message travels. </w:t>
      </w:r>
    </w:p>
    <w:p>
      <w:pPr>
        <w:pStyle w:val="style0"/>
        <w:numPr>
          <w:ilvl w:val="0"/>
          <w:numId w:val="0"/>
        </w:numPr>
        <w:spacing w:after="200" w:lineRule="auto" w:line="276"/>
        <w:jc w:val="left"/>
        <w:rPr/>
      </w:pPr>
      <w:r>
        <w:rPr>
          <w:rFonts w:ascii="Calibri" w:cs="Calibri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  <w:lang w:val="en-US"/>
        </w:rPr>
        <w:t>- Protocol: The set of rules governing the communication process.</w:t>
      </w:r>
    </w:p>
    <w:p>
      <w:pPr>
        <w:pStyle w:val="style0"/>
        <w:numPr>
          <w:ilvl w:val="0"/>
          <w:numId w:val="0"/>
        </w:numPr>
        <w:spacing w:after="200" w:lineRule="auto" w:line="276"/>
        <w:jc w:val="left"/>
        <w:rPr/>
      </w:pPr>
    </w:p>
    <w:p>
      <w:pPr>
        <w:pStyle w:val="style0"/>
        <w:numPr>
          <w:ilvl w:val="0"/>
          <w:numId w:val="0"/>
        </w:numPr>
        <w:spacing w:after="200" w:lineRule="auto" w:line="276"/>
        <w:jc w:val="left"/>
        <w:rPr/>
      </w:pPr>
      <w:r>
        <w:rPr>
          <w:rFonts w:ascii="Calibri" w:cs="Calibri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  <w:lang w:val="en-US"/>
        </w:rPr>
        <w:t xml:space="preserve">21.  To guarantee dependable communication between various devices. </w:t>
      </w:r>
    </w:p>
    <w:p>
      <w:pPr>
        <w:pStyle w:val="style0"/>
        <w:numPr>
          <w:ilvl w:val="0"/>
          <w:numId w:val="0"/>
        </w:numPr>
        <w:spacing w:after="200" w:lineRule="auto" w:line="276"/>
        <w:jc w:val="left"/>
        <w:rPr/>
      </w:pPr>
      <w:r>
        <w:rPr>
          <w:rFonts w:ascii="Calibri" w:cs="Calibri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  <w:lang w:val="en-US"/>
        </w:rPr>
        <w:t>- To enable compatibility and cooperation among different systems</w:t>
      </w:r>
    </w:p>
    <w:p>
      <w:pPr>
        <w:pStyle w:val="style0"/>
        <w:numPr>
          <w:ilvl w:val="0"/>
          <w:numId w:val="0"/>
        </w:numPr>
        <w:spacing w:after="200" w:lineRule="auto" w:line="276"/>
        <w:jc w:val="left"/>
        <w:rPr>
          <w:lang w:val="en-US"/>
        </w:rPr>
      </w:pPr>
      <w:r>
        <w:rPr>
          <w:lang w:val="en-US"/>
        </w:rPr>
        <w:t xml:space="preserve">22.  Application: User selects file to send, application protocol (e.g., FTP) initiates transfer </w:t>
      </w:r>
    </w:p>
    <w:p>
      <w:pPr>
        <w:pStyle w:val="style0"/>
        <w:numPr>
          <w:ilvl w:val="0"/>
          <w:numId w:val="0"/>
        </w:numPr>
        <w:spacing w:after="200" w:lineRule="auto" w:line="276"/>
        <w:ind w:left="360" w:firstLine="0"/>
        <w:jc w:val="left"/>
        <w:rPr>
          <w:lang w:val="en-US"/>
        </w:rPr>
      </w:pPr>
      <w:r>
        <w:rPr>
          <w:lang w:val="en-US"/>
        </w:rPr>
        <w:t xml:space="preserve"> Presentation: File may be encrypted or compressed</w:t>
      </w:r>
    </w:p>
    <w:p>
      <w:pPr>
        <w:pStyle w:val="style0"/>
        <w:numPr>
          <w:ilvl w:val="0"/>
          <w:numId w:val="0"/>
        </w:numPr>
        <w:spacing w:after="200" w:lineRule="auto" w:line="276"/>
        <w:ind w:left="360" w:firstLine="0"/>
        <w:jc w:val="left"/>
        <w:rPr>
          <w:lang w:val="en-US"/>
        </w:rPr>
      </w:pPr>
      <w:r>
        <w:rPr>
          <w:lang w:val="en-US"/>
        </w:rPr>
        <w:t xml:space="preserve"> Session: Establishes, maintains, and terminates the connection </w:t>
      </w:r>
    </w:p>
    <w:p>
      <w:pPr>
        <w:pStyle w:val="style0"/>
        <w:numPr>
          <w:ilvl w:val="0"/>
          <w:numId w:val="0"/>
        </w:numPr>
        <w:spacing w:after="200" w:lineRule="auto" w:line="276"/>
        <w:ind w:left="360" w:firstLine="0"/>
        <w:jc w:val="left"/>
        <w:rPr>
          <w:lang w:val="en-US"/>
        </w:rPr>
      </w:pPr>
      <w:r>
        <w:rPr>
          <w:lang w:val="en-US"/>
        </w:rPr>
        <w:t xml:space="preserve"> Transport: Breaks data into segments, adds port numbers, ensures reliable delivery</w:t>
      </w:r>
    </w:p>
    <w:p>
      <w:pPr>
        <w:pStyle w:val="style0"/>
        <w:numPr>
          <w:ilvl w:val="0"/>
          <w:numId w:val="0"/>
        </w:numPr>
        <w:spacing w:after="200" w:lineRule="auto" w:line="276"/>
        <w:ind w:left="360" w:firstLine="0"/>
        <w:jc w:val="left"/>
        <w:rPr>
          <w:lang w:val="en-US"/>
        </w:rPr>
      </w:pPr>
      <w:r>
        <w:rPr>
          <w:lang w:val="en-US"/>
        </w:rPr>
        <w:t xml:space="preserve">  Network: Adds IP addresses, routes packets between networks </w:t>
      </w:r>
    </w:p>
    <w:p>
      <w:pPr>
        <w:pStyle w:val="style0"/>
        <w:numPr>
          <w:ilvl w:val="0"/>
          <w:numId w:val="0"/>
        </w:numPr>
        <w:spacing w:after="200" w:lineRule="auto" w:line="276"/>
        <w:ind w:left="360" w:firstLine="0"/>
        <w:jc w:val="left"/>
        <w:rPr>
          <w:lang w:val="en-US"/>
        </w:rPr>
      </w:pPr>
      <w:r>
        <w:rPr>
          <w:lang w:val="en-US"/>
        </w:rPr>
        <w:t xml:space="preserve"> Data Link: Adds MAC addresses, creates frames, handles local delivery</w:t>
      </w:r>
    </w:p>
    <w:p>
      <w:pPr>
        <w:pStyle w:val="style0"/>
        <w:numPr>
          <w:ilvl w:val="0"/>
          <w:numId w:val="0"/>
        </w:numPr>
        <w:spacing w:after="200" w:lineRule="auto" w:line="276"/>
        <w:ind w:left="360" w:firstLine="0"/>
        <w:jc w:val="left"/>
        <w:rPr/>
      </w:pPr>
      <w:r>
        <w:rPr>
          <w:lang w:val="en-US"/>
        </w:rPr>
        <w:t>Physical: Converts to bits, transmits over physical medium</w:t>
      </w:r>
    </w:p>
    <w:p>
      <w:pPr>
        <w:pStyle w:val="style0"/>
        <w:numPr>
          <w:ilvl w:val="0"/>
          <w:numId w:val="0"/>
        </w:numPr>
        <w:spacing w:after="200" w:lineRule="auto" w:line="276"/>
        <w:jc w:val="left"/>
        <w:rPr/>
      </w:pPr>
      <w:r>
        <w:rPr>
          <w:lang w:val="en-US"/>
        </w:rPr>
        <w:t>23.application,network,transport,data link,application, data link</w:t>
      </w:r>
    </w:p>
    <w:p>
      <w:pPr>
        <w:pStyle w:val="style0"/>
        <w:numPr>
          <w:ilvl w:val="0"/>
          <w:numId w:val="0"/>
        </w:numPr>
        <w:spacing w:after="200" w:lineRule="auto" w:line="276"/>
        <w:jc w:val="left"/>
        <w:rPr/>
      </w:pPr>
      <w:r>
        <w:rPr>
          <w:lang w:val="en-US"/>
        </w:rPr>
        <w:t>24.  end-to-end communication between devices.TCP and UDP</w:t>
      </w:r>
    </w:p>
    <w:p>
      <w:pPr>
        <w:pStyle w:val="style0"/>
        <w:numPr>
          <w:ilvl w:val="0"/>
          <w:numId w:val="0"/>
        </w:numPr>
        <w:spacing w:after="200" w:lineRule="auto" w:line="276"/>
        <w:jc w:val="left"/>
        <w:rPr/>
      </w:pPr>
      <w:r>
        <w:rPr>
          <w:lang w:val="en-US"/>
        </w:rPr>
        <w:t>25.OSI has 7 layers while TCP/IP has 4 layers</w:t>
      </w:r>
    </w:p>
    <w:p>
      <w:pPr>
        <w:pStyle w:val="style0"/>
        <w:numPr>
          <w:ilvl w:val="0"/>
          <w:numId w:val="0"/>
        </w:numPr>
        <w:spacing w:after="200" w:lineRule="auto" w:line="276"/>
        <w:jc w:val="left"/>
        <w:rPr/>
      </w:pPr>
      <w:r>
        <w:rPr>
          <w:lang w:val="en-US"/>
        </w:rPr>
        <w:t xml:space="preserve">26.Application Layer </w:t>
      </w:r>
    </w:p>
    <w:p>
      <w:pPr>
        <w:pStyle w:val="style0"/>
        <w:numPr>
          <w:ilvl w:val="0"/>
          <w:numId w:val="0"/>
        </w:numPr>
        <w:spacing w:after="200" w:lineRule="auto" w:line="276"/>
        <w:jc w:val="left"/>
        <w:rPr/>
      </w:pPr>
      <w:r>
        <w:rPr>
          <w:lang w:val="en-US"/>
        </w:rPr>
        <w:t>Transport Layer</w:t>
      </w:r>
    </w:p>
    <w:p>
      <w:pPr>
        <w:pStyle w:val="style0"/>
        <w:numPr>
          <w:ilvl w:val="0"/>
          <w:numId w:val="0"/>
        </w:numPr>
        <w:spacing w:after="200" w:lineRule="auto" w:line="276"/>
        <w:jc w:val="left"/>
        <w:rPr/>
      </w:pPr>
      <w:r>
        <w:rPr>
          <w:lang w:val="en-US"/>
        </w:rPr>
        <w:t xml:space="preserve">Internet Layer </w:t>
      </w:r>
    </w:p>
    <w:p>
      <w:pPr>
        <w:pStyle w:val="style0"/>
        <w:numPr>
          <w:ilvl w:val="0"/>
          <w:numId w:val="0"/>
        </w:numPr>
        <w:spacing w:after="200" w:lineRule="auto" w:line="276"/>
        <w:jc w:val="left"/>
        <w:rPr/>
      </w:pPr>
      <w:r>
        <w:rPr>
          <w:lang w:val="en-US"/>
        </w:rPr>
        <w:t xml:space="preserve">Network Access Layer </w:t>
      </w:r>
    </w:p>
    <w:p>
      <w:pPr>
        <w:pStyle w:val="style0"/>
        <w:numPr>
          <w:ilvl w:val="0"/>
          <w:numId w:val="0"/>
        </w:numPr>
        <w:spacing w:after="200" w:lineRule="auto" w:line="276"/>
        <w:jc w:val="left"/>
        <w:rPr/>
      </w:pPr>
      <w:r>
        <w:rPr>
          <w:lang w:val="en-US"/>
        </w:rPr>
        <w:t>27.in OSI model it is handled in network layer(3)while in TCP/IP it is handled in internet layer(3).</w:t>
      </w:r>
    </w:p>
    <w:p>
      <w:pPr>
        <w:pStyle w:val="style0"/>
        <w:numPr>
          <w:ilvl w:val="0"/>
          <w:numId w:val="0"/>
        </w:numPr>
        <w:spacing w:after="200" w:lineRule="auto" w:line="276"/>
        <w:jc w:val="left"/>
        <w:rPr>
          <w:lang w:val="en-US"/>
        </w:rPr>
      </w:pPr>
      <w:r>
        <w:rPr>
          <w:lang w:val="en-US"/>
        </w:rPr>
        <w:t>28.An IP address is a unique identifier assigned to each device on a network so it can send and receive data.</w:t>
      </w:r>
    </w:p>
    <w:p>
      <w:pPr>
        <w:pStyle w:val="style179"/>
        <w:numPr>
          <w:ilvl w:val="0"/>
          <w:numId w:val="6"/>
        </w:numPr>
        <w:spacing w:after="200" w:lineRule="auto" w:line="276"/>
        <w:jc w:val="left"/>
        <w:rPr>
          <w:lang w:val="en-US"/>
        </w:rPr>
      </w:pPr>
      <w:r>
        <w:rPr>
          <w:lang w:val="en-US"/>
        </w:rPr>
        <w:t xml:space="preserve"> Ipv4. -32 bits (4byte),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Decimal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dotted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~4.3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billion</w:t>
      </w:r>
    </w:p>
    <w:p>
      <w:pPr>
        <w:pStyle w:val="style179"/>
        <w:numPr>
          <w:ilvl w:val="0"/>
          <w:numId w:val="7"/>
        </w:numPr>
        <w:spacing w:after="200" w:lineRule="auto" w:line="276"/>
        <w:jc w:val="left"/>
        <w:rPr/>
      </w:pPr>
      <w:r>
        <w:rPr>
          <w:lang w:val="en-US"/>
        </w:rPr>
        <w:t>Ipv6-128 bits (16 bytes),Decimal dotted  Hexa decimal doted,~340 undecillion</w:t>
      </w:r>
    </w:p>
    <w:p>
      <w:pPr>
        <w:pStyle w:val="style0"/>
        <w:numPr>
          <w:ilvl w:val="0"/>
          <w:numId w:val="0"/>
        </w:numPr>
        <w:spacing w:after="200" w:lineRule="auto" w:line="276"/>
        <w:jc w:val="left"/>
        <w:rPr>
          <w:lang w:val="en-US"/>
        </w:rPr>
      </w:pPr>
      <w:r>
        <w:rPr>
          <w:lang w:val="en-US"/>
        </w:rPr>
        <w:t>29.192%2=0,96%2=0,48%2=0,24%2=0,12%2=0,6%2=0,3%2=1,1%2=1=11000000. 168%2=0,84%2=0,42%2=0,21%2=1,10%2=0,5%2=1,2%2=0, 2%1=1....10101000. 1%2=1,0%2=0.......00000001,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1%2=1,0%2=0.......00000001</w:t>
      </w:r>
    </w:p>
    <w:p>
      <w:pPr>
        <w:pStyle w:val="style0"/>
        <w:numPr>
          <w:ilvl w:val="0"/>
          <w:numId w:val="0"/>
        </w:numPr>
        <w:spacing w:after="200" w:lineRule="auto" w:line="276"/>
        <w:jc w:val="left"/>
        <w:rPr/>
      </w:pPr>
      <w:r>
        <w:rPr>
          <w:lang w:val="en-US"/>
        </w:rPr>
        <w:t>192.168.1.1=11000000.10101000.0000001.0000001</w:t>
      </w:r>
    </w:p>
    <w:p>
      <w:pPr>
        <w:pStyle w:val="style0"/>
        <w:numPr>
          <w:ilvl w:val="0"/>
          <w:numId w:val="0"/>
        </w:numPr>
        <w:spacing w:after="200" w:lineRule="auto" w:line="276"/>
        <w:jc w:val="left"/>
        <w:rPr/>
      </w:pPr>
      <w:r>
        <w:rPr>
          <w:lang w:val="en-US"/>
        </w:rPr>
        <w:t>30.2^7+2^6=192, 2^7+2^5+2^3=168, 2^0=1,2^2=4......192.168.1.4</w:t>
      </w:r>
    </w:p>
    <w:p>
      <w:pPr>
        <w:pStyle w:val="style0"/>
        <w:spacing w:lineRule="auto" w:line="240"/>
        <w:jc w:val="both"/>
        <w:rPr/>
      </w:pP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31.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Class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A: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1.0.0.0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to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126.255.255.255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</w:p>
    <w:p>
      <w:pPr>
        <w:pStyle w:val="style0"/>
        <w:spacing w:lineRule="auto" w:line="240"/>
        <w:jc w:val="both"/>
        <w:rPr/>
      </w:pP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    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Class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B: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128.0.0.0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to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191.255.255.255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</w:p>
    <w:p>
      <w:pPr>
        <w:pStyle w:val="style0"/>
        <w:spacing w:lineRule="auto" w:line="240"/>
        <w:jc w:val="both"/>
        <w:rPr/>
      </w:pP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    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Class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C: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192.0.0.0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to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223.255.255.255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</w:p>
    <w:p>
      <w:pPr>
        <w:spacing w:after="200" w:lineRule="auto" w:line="276"/>
        <w:jc w:val="left"/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</w:pP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32.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static:Manually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assigned,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fixed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address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example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Server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IP: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192.168.1.100,it's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uses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Servers,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printers,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network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devices</w:t>
      </w:r>
    </w:p>
    <w:p>
      <w:pPr>
        <w:spacing w:after="200" w:lineRule="auto" w:line="276"/>
        <w:jc w:val="left"/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Dynamic:Assigned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automatically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DHCP,Laptop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IP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via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WiFi: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192.168.1.5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(changes),it's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uses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Personal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computers,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smartphones,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etc</w:t>
      </w:r>
    </w:p>
    <w:p>
      <w:pPr>
        <w:spacing w:after="200" w:lineRule="auto" w:line="276"/>
        <w:jc w:val="left"/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</w:pP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33.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Private-Used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within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local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networks;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not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routable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internet</w:t>
      </w:r>
    </w:p>
    <w:p>
      <w:pPr>
        <w:spacing w:after="200" w:lineRule="auto" w:line="276"/>
        <w:jc w:val="left"/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Class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10.0.0.0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–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10.255.255.255</w:t>
      </w:r>
    </w:p>
    <w:p>
      <w:pPr>
        <w:spacing w:after="200" w:lineRule="auto" w:line="276"/>
        <w:jc w:val="left"/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Class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172.16.0.0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–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172.31.255.255</w:t>
      </w:r>
    </w:p>
    <w:p>
      <w:pPr>
        <w:spacing w:after="200" w:lineRule="auto" w:line="276"/>
        <w:jc w:val="left"/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Class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192.168.0.0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–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192.168.255.255</w:t>
      </w:r>
    </w:p>
    <w:p>
      <w:pPr>
        <w:spacing w:after="200" w:lineRule="auto" w:line="276"/>
        <w:jc w:val="left"/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</w:pP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34.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used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testing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troubleshooting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network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software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without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using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physical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network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interfaces.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allows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device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communicate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with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itself.</w:t>
      </w:r>
    </w:p>
    <w:p>
      <w:pPr>
        <w:spacing w:after="200" w:lineRule="auto" w:line="276"/>
        <w:jc w:val="left"/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</w:pP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35.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/24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means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32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-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24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=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8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bits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available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hosts.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Total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IPs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=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2⁸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=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256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IP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addresses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Usable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IPs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=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Total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IPs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-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2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(1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network,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1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broadcast)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            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=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256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-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2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=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254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usable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IPs</w:t>
      </w:r>
    </w:p>
    <w:p>
      <w:pPr>
        <w:pStyle w:val="style0"/>
        <w:spacing w:lineRule="auto" w:line="240"/>
        <w:jc w:val="both"/>
        <w:rPr/>
      </w:pP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36.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/26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=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255.255.255.192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 </w:t>
      </w:r>
    </w:p>
    <w:p>
      <w:pPr>
        <w:pStyle w:val="style0"/>
        <w:spacing w:lineRule="auto" w:line="240"/>
        <w:jc w:val="both"/>
        <w:rPr/>
      </w:pP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Host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bits: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32-26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=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6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 </w:t>
      </w:r>
    </w:p>
    <w:p>
      <w:pPr>
        <w:pStyle w:val="style0"/>
        <w:spacing w:lineRule="auto" w:line="240"/>
        <w:jc w:val="both"/>
        <w:rPr/>
      </w:pP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Hosts: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2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  <w:lang w:val="en-US"/>
        </w:rPr>
        <w:t>^6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-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2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=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62</w:t>
      </w:r>
    </w:p>
    <w:p>
      <w:pPr>
        <w:pStyle w:val="style0"/>
        <w:spacing w:lineRule="auto" w:line="240"/>
        <w:jc w:val="both"/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</w:pP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37.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192.168.20.0/27.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    </w:t>
      </w:r>
    </w:p>
    <w:p>
      <w:pPr>
        <w:spacing w:after="200" w:lineRule="auto" w:line="276"/>
        <w:jc w:val="left"/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./27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=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block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size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64(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2^(32-27))</w:t>
      </w:r>
    </w:p>
    <w:p>
      <w:pPr>
        <w:spacing w:after="200" w:lineRule="auto" w:line="276"/>
        <w:jc w:val="left"/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subnet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range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is: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192.168.20.0–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192.168.20.31</w:t>
      </w:r>
    </w:p>
    <w:p>
      <w:pPr>
        <w:spacing w:after="200" w:lineRule="auto" w:line="276"/>
        <w:jc w:val="left"/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Network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address: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192.168.20.0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Broadcast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address: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192.168.20.31</w:t>
      </w:r>
    </w:p>
    <w:p>
      <w:pPr>
        <w:pStyle w:val="style0"/>
        <w:spacing w:lineRule="auto" w:line="240"/>
        <w:jc w:val="both"/>
        <w:rPr/>
      </w:pP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38.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Borrowed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bits: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3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  New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subnet: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/27</w:t>
      </w:r>
    </w:p>
    <w:p>
      <w:pPr>
        <w:pStyle w:val="style0"/>
        <w:spacing w:lineRule="auto" w:line="240"/>
        <w:jc w:val="both"/>
        <w:rPr/>
      </w:pP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Subnets: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2³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=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8</w:t>
      </w:r>
    </w:p>
    <w:p>
      <w:pPr>
        <w:pStyle w:val="style0"/>
        <w:spacing w:lineRule="auto" w:line="240"/>
        <w:jc w:val="both"/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</w:pP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39.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MAC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(Media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Access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Control)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address: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 </w:t>
      </w:r>
      <w:r>
        <w:rPr>
          <w:rFonts w:ascii="Calibri" w:cs="Calibri" w:eastAsia="宋体" w:hAnsi="Times New Roman" w:hint="default"/>
          <w:b w:val="false"/>
          <w:bCs w:val="false"/>
          <w:i w:val="false"/>
          <w:iCs w:val="false"/>
          <w:color w:val="auto"/>
          <w:kern w:val="1"/>
          <w:sz w:val="20"/>
          <w:szCs w:val="22"/>
          <w:highlight w:val="none"/>
          <w:vertAlign w:val="baseline"/>
          <w:em w:val="none"/>
          <w:lang w:val="en-US" w:eastAsia="zh-CN"/>
        </w:rPr>
        <w:t>-</w:t>
      </w:r>
      <w:r>
        <w:rPr>
          <w:rFonts w:ascii="Calibri" w:cs="Calibri" w:eastAsia="宋体" w:hAnsi="Times New Roman" w:hint="default"/>
          <w:b w:val="false"/>
          <w:bCs w:val="false"/>
          <w:i w:val="false"/>
          <w:iCs w:val="false"/>
          <w:color w:val="auto"/>
          <w:kern w:val="1"/>
          <w:sz w:val="20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Calibri" w:eastAsia="宋体" w:hAnsi="Times New Roman" w:hint="default"/>
          <w:b w:val="false"/>
          <w:bCs w:val="false"/>
          <w:i w:val="false"/>
          <w:iCs w:val="false"/>
          <w:color w:val="auto"/>
          <w:kern w:val="1"/>
          <w:sz w:val="20"/>
          <w:szCs w:val="22"/>
          <w:highlight w:val="none"/>
          <w:vertAlign w:val="baseline"/>
          <w:em w:val="none"/>
          <w:lang w:val="en-US" w:eastAsia="zh-CN"/>
        </w:rPr>
        <w:t>48-bit</w:t>
      </w:r>
      <w:r>
        <w:rPr>
          <w:rFonts w:ascii="Calibri" w:cs="Calibri" w:eastAsia="宋体" w:hAnsi="Times New Roman" w:hint="default"/>
          <w:b w:val="false"/>
          <w:bCs w:val="false"/>
          <w:i w:val="false"/>
          <w:iCs w:val="false"/>
          <w:color w:val="auto"/>
          <w:kern w:val="1"/>
          <w:sz w:val="20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Calibri" w:eastAsia="宋体" w:hAnsi="Times New Roman" w:hint="default"/>
          <w:b w:val="false"/>
          <w:bCs w:val="false"/>
          <w:i w:val="false"/>
          <w:iCs w:val="false"/>
          <w:color w:val="auto"/>
          <w:kern w:val="1"/>
          <w:sz w:val="20"/>
          <w:szCs w:val="22"/>
          <w:highlight w:val="none"/>
          <w:vertAlign w:val="baseline"/>
          <w:em w:val="none"/>
          <w:lang w:val="en-US" w:eastAsia="zh-CN"/>
        </w:rPr>
        <w:t>physical</w:t>
      </w:r>
      <w:r>
        <w:rPr>
          <w:rFonts w:ascii="Calibri" w:cs="Calibri" w:eastAsia="宋体" w:hAnsi="Times New Roman" w:hint="default"/>
          <w:b w:val="false"/>
          <w:bCs w:val="false"/>
          <w:i w:val="false"/>
          <w:iCs w:val="false"/>
          <w:color w:val="auto"/>
          <w:kern w:val="1"/>
          <w:sz w:val="20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Calibri" w:eastAsia="宋体" w:hAnsi="Times New Roman" w:hint="default"/>
          <w:b w:val="false"/>
          <w:bCs w:val="false"/>
          <w:i w:val="false"/>
          <w:iCs w:val="false"/>
          <w:color w:val="auto"/>
          <w:kern w:val="1"/>
          <w:sz w:val="20"/>
          <w:szCs w:val="22"/>
          <w:highlight w:val="none"/>
          <w:vertAlign w:val="baseline"/>
          <w:em w:val="none"/>
          <w:lang w:val="en-US" w:eastAsia="zh-CN"/>
        </w:rPr>
        <w:t>address</w:t>
      </w:r>
      <w:r>
        <w:rPr>
          <w:rFonts w:ascii="Calibri" w:cs="Calibri" w:eastAsia="宋体" w:hAnsi="Times New Roman" w:hint="default"/>
          <w:b w:val="false"/>
          <w:bCs w:val="false"/>
          <w:i w:val="false"/>
          <w:iCs w:val="false"/>
          <w:color w:val="auto"/>
          <w:kern w:val="1"/>
          <w:sz w:val="20"/>
          <w:szCs w:val="22"/>
          <w:highlight w:val="none"/>
          <w:vertAlign w:val="baseline"/>
          <w:em w:val="none"/>
          <w:lang w:val="en-US" w:eastAsia="zh-CN"/>
        </w:rPr>
        <w:t xml:space="preserve">  , 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 </w:t>
      </w:r>
      <w:r>
        <w:rPr>
          <w:rFonts w:ascii="Calibri" w:cs="Calibri" w:eastAsia="宋体" w:hAnsi="Times New Roman" w:hint="default"/>
          <w:b w:val="false"/>
          <w:bCs w:val="false"/>
          <w:i w:val="false"/>
          <w:iCs w:val="false"/>
          <w:color w:val="auto"/>
          <w:kern w:val="1"/>
          <w:sz w:val="20"/>
          <w:szCs w:val="22"/>
          <w:highlight w:val="none"/>
          <w:vertAlign w:val="baseline"/>
          <w:em w:val="none"/>
          <w:lang w:val="en-US" w:eastAsia="zh-CN"/>
        </w:rPr>
        <w:t>-</w:t>
      </w:r>
      <w:r>
        <w:rPr>
          <w:rFonts w:ascii="Calibri" w:cs="Calibri" w:eastAsia="宋体" w:hAnsi="Times New Roman" w:hint="default"/>
          <w:b w:val="false"/>
          <w:bCs w:val="false"/>
          <w:i w:val="false"/>
          <w:iCs w:val="false"/>
          <w:color w:val="auto"/>
          <w:kern w:val="1"/>
          <w:sz w:val="20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Calibri" w:eastAsia="宋体" w:hAnsi="Times New Roman" w:hint="default"/>
          <w:b w:val="false"/>
          <w:bCs w:val="false"/>
          <w:i w:val="false"/>
          <w:iCs w:val="false"/>
          <w:color w:val="auto"/>
          <w:kern w:val="1"/>
          <w:sz w:val="20"/>
          <w:szCs w:val="22"/>
          <w:highlight w:val="none"/>
          <w:vertAlign w:val="baseline"/>
          <w:em w:val="none"/>
          <w:lang w:val="en-US" w:eastAsia="zh-CN"/>
        </w:rPr>
        <w:t>Burned</w:t>
      </w:r>
      <w:r>
        <w:rPr>
          <w:rFonts w:ascii="Calibri" w:cs="Calibri" w:eastAsia="宋体" w:hAnsi="Times New Roman" w:hint="default"/>
          <w:b w:val="false"/>
          <w:bCs w:val="false"/>
          <w:i w:val="false"/>
          <w:iCs w:val="false"/>
          <w:color w:val="auto"/>
          <w:kern w:val="1"/>
          <w:sz w:val="20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Calibri" w:eastAsia="宋体" w:hAnsi="Times New Roman" w:hint="default"/>
          <w:b w:val="false"/>
          <w:bCs w:val="false"/>
          <w:i w:val="false"/>
          <w:iCs w:val="false"/>
          <w:color w:val="auto"/>
          <w:kern w:val="1"/>
          <w:sz w:val="20"/>
          <w:szCs w:val="22"/>
          <w:highlight w:val="none"/>
          <w:vertAlign w:val="baseline"/>
          <w:em w:val="none"/>
          <w:lang w:val="en-US" w:eastAsia="zh-CN"/>
        </w:rPr>
        <w:t>into</w:t>
      </w:r>
      <w:r>
        <w:rPr>
          <w:rFonts w:ascii="Calibri" w:cs="Calibri" w:eastAsia="宋体" w:hAnsi="Times New Roman" w:hint="default"/>
          <w:b w:val="false"/>
          <w:bCs w:val="false"/>
          <w:i w:val="false"/>
          <w:iCs w:val="false"/>
          <w:color w:val="auto"/>
          <w:kern w:val="1"/>
          <w:sz w:val="20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Calibri" w:eastAsia="宋体" w:hAnsi="Times New Roman" w:hint="default"/>
          <w:b w:val="false"/>
          <w:bCs w:val="false"/>
          <w:i w:val="false"/>
          <w:iCs w:val="false"/>
          <w:color w:val="auto"/>
          <w:kern w:val="1"/>
          <w:sz w:val="20"/>
          <w:szCs w:val="22"/>
          <w:highlight w:val="none"/>
          <w:vertAlign w:val="baseline"/>
          <w:em w:val="none"/>
          <w:lang w:val="en-US" w:eastAsia="zh-CN"/>
        </w:rPr>
        <w:t>network</w:t>
      </w:r>
      <w:r>
        <w:rPr>
          <w:rFonts w:ascii="Calibri" w:cs="Calibri" w:eastAsia="宋体" w:hAnsi="Times New Roman" w:hint="default"/>
          <w:b w:val="false"/>
          <w:bCs w:val="false"/>
          <w:i w:val="false"/>
          <w:iCs w:val="false"/>
          <w:color w:val="auto"/>
          <w:kern w:val="1"/>
          <w:sz w:val="20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Calibri" w:eastAsia="宋体" w:hAnsi="Times New Roman" w:hint="default"/>
          <w:b w:val="false"/>
          <w:bCs w:val="false"/>
          <w:i w:val="false"/>
          <w:iCs w:val="false"/>
          <w:color w:val="auto"/>
          <w:kern w:val="1"/>
          <w:sz w:val="20"/>
          <w:szCs w:val="22"/>
          <w:highlight w:val="none"/>
          <w:vertAlign w:val="baseline"/>
          <w:em w:val="none"/>
          <w:lang w:val="en-US" w:eastAsia="zh-CN"/>
        </w:rPr>
        <w:t>interface</w:t>
      </w:r>
      <w:r>
        <w:rPr>
          <w:rFonts w:ascii="Calibri" w:cs="Calibri" w:eastAsia="宋体" w:hAnsi="Times New Roman" w:hint="default"/>
          <w:b w:val="false"/>
          <w:bCs w:val="false"/>
          <w:i w:val="false"/>
          <w:iCs w:val="false"/>
          <w:color w:val="auto"/>
          <w:kern w:val="1"/>
          <w:sz w:val="20"/>
          <w:szCs w:val="22"/>
          <w:highlight w:val="none"/>
          <w:vertAlign w:val="baseline"/>
          <w:em w:val="none"/>
          <w:lang w:val="en-US" w:eastAsia="zh-CN"/>
        </w:rPr>
        <w:t xml:space="preserve"> ,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  </w:t>
      </w:r>
      <w:r>
        <w:rPr>
          <w:rFonts w:ascii="Calibri" w:cs="Calibri" w:eastAsia="宋体" w:hAnsi="Times New Roman" w:hint="default"/>
          <w:b w:val="false"/>
          <w:bCs w:val="false"/>
          <w:i w:val="false"/>
          <w:iCs w:val="false"/>
          <w:color w:val="auto"/>
          <w:kern w:val="1"/>
          <w:sz w:val="20"/>
          <w:szCs w:val="22"/>
          <w:highlight w:val="none"/>
          <w:vertAlign w:val="baseline"/>
          <w:em w:val="none"/>
          <w:lang w:val="en-US" w:eastAsia="zh-CN"/>
        </w:rPr>
        <w:t>-</w:t>
      </w:r>
      <w:r>
        <w:rPr>
          <w:rFonts w:ascii="Calibri" w:cs="Calibri" w:eastAsia="宋体" w:hAnsi="Times New Roman" w:hint="default"/>
          <w:b w:val="false"/>
          <w:bCs w:val="false"/>
          <w:i w:val="false"/>
          <w:iCs w:val="false"/>
          <w:color w:val="auto"/>
          <w:kern w:val="1"/>
          <w:sz w:val="20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Calibri" w:eastAsia="宋体" w:hAnsi="Times New Roman" w:hint="default"/>
          <w:b w:val="false"/>
          <w:bCs w:val="false"/>
          <w:i w:val="false"/>
          <w:iCs w:val="false"/>
          <w:color w:val="auto"/>
          <w:kern w:val="1"/>
          <w:sz w:val="20"/>
          <w:szCs w:val="22"/>
          <w:highlight w:val="none"/>
          <w:vertAlign w:val="baseline"/>
          <w:em w:val="none"/>
          <w:lang w:val="en-US" w:eastAsia="zh-CN"/>
        </w:rPr>
        <w:t>Layer</w:t>
      </w:r>
      <w:r>
        <w:rPr>
          <w:rFonts w:ascii="Calibri" w:cs="Calibri" w:eastAsia="宋体" w:hAnsi="Times New Roman" w:hint="default"/>
          <w:b w:val="false"/>
          <w:bCs w:val="false"/>
          <w:i w:val="false"/>
          <w:iCs w:val="false"/>
          <w:color w:val="auto"/>
          <w:kern w:val="1"/>
          <w:sz w:val="20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Calibri" w:eastAsia="宋体" w:hAnsi="Times New Roman" w:hint="default"/>
          <w:b w:val="false"/>
          <w:bCs w:val="false"/>
          <w:i w:val="false"/>
          <w:iCs w:val="false"/>
          <w:color w:val="auto"/>
          <w:kern w:val="1"/>
          <w:sz w:val="20"/>
          <w:szCs w:val="22"/>
          <w:highlight w:val="none"/>
          <w:vertAlign w:val="baseline"/>
          <w:em w:val="none"/>
          <w:lang w:val="en-US" w:eastAsia="zh-CN"/>
        </w:rPr>
        <w:t>2</w:t>
      </w:r>
      <w:r>
        <w:rPr>
          <w:rFonts w:ascii="Calibri" w:cs="Calibri" w:eastAsia="宋体" w:hAnsi="Times New Roman" w:hint="default"/>
          <w:b w:val="false"/>
          <w:bCs w:val="false"/>
          <w:i w:val="false"/>
          <w:iCs w:val="false"/>
          <w:color w:val="auto"/>
          <w:kern w:val="1"/>
          <w:sz w:val="20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Calibri" w:eastAsia="宋体" w:hAnsi="Times New Roman" w:hint="default"/>
          <w:b w:val="false"/>
          <w:bCs w:val="false"/>
          <w:i w:val="false"/>
          <w:iCs w:val="false"/>
          <w:color w:val="auto"/>
          <w:kern w:val="1"/>
          <w:sz w:val="20"/>
          <w:szCs w:val="22"/>
          <w:highlight w:val="none"/>
          <w:vertAlign w:val="baseline"/>
          <w:em w:val="none"/>
          <w:lang w:val="en-US" w:eastAsia="zh-CN"/>
        </w:rPr>
        <w:t>(Data</w:t>
      </w:r>
      <w:r>
        <w:rPr>
          <w:rFonts w:ascii="Calibri" w:cs="Calibri" w:eastAsia="宋体" w:hAnsi="Times New Roman" w:hint="default"/>
          <w:b w:val="false"/>
          <w:bCs w:val="false"/>
          <w:i w:val="false"/>
          <w:iCs w:val="false"/>
          <w:color w:val="auto"/>
          <w:kern w:val="1"/>
          <w:sz w:val="20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Calibri" w:eastAsia="宋体" w:hAnsi="Times New Roman" w:hint="default"/>
          <w:b w:val="false"/>
          <w:bCs w:val="false"/>
          <w:i w:val="false"/>
          <w:iCs w:val="false"/>
          <w:color w:val="auto"/>
          <w:kern w:val="1"/>
          <w:sz w:val="20"/>
          <w:szCs w:val="22"/>
          <w:highlight w:val="none"/>
          <w:vertAlign w:val="baseline"/>
          <w:em w:val="none"/>
          <w:lang w:val="en-US" w:eastAsia="zh-CN"/>
        </w:rPr>
        <w:t>Link)</w:t>
      </w:r>
      <w:r>
        <w:rPr>
          <w:rFonts w:ascii="Calibri" w:cs="Calibri" w:eastAsia="宋体" w:hAnsi="Times New Roman" w:hint="default"/>
          <w:b w:val="false"/>
          <w:bCs w:val="false"/>
          <w:i w:val="false"/>
          <w:iCs w:val="false"/>
          <w:color w:val="auto"/>
          <w:kern w:val="1"/>
          <w:sz w:val="20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Calibri" w:eastAsia="宋体" w:hAnsi="Times New Roman" w:hint="default"/>
          <w:b w:val="false"/>
          <w:bCs w:val="false"/>
          <w:i w:val="false"/>
          <w:iCs w:val="false"/>
          <w:color w:val="auto"/>
          <w:kern w:val="1"/>
          <w:sz w:val="20"/>
          <w:szCs w:val="22"/>
          <w:highlight w:val="none"/>
          <w:vertAlign w:val="baseline"/>
          <w:em w:val="none"/>
          <w:lang w:val="en-US" w:eastAsia="zh-CN"/>
        </w:rPr>
        <w:t>address</w:t>
      </w:r>
      <w:r>
        <w:rPr>
          <w:rFonts w:ascii="Calibri" w:cs="Calibri" w:eastAsia="宋体" w:hAnsi="Times New Roman" w:hint="default"/>
          <w:b w:val="false"/>
          <w:bCs w:val="false"/>
          <w:i w:val="false"/>
          <w:iCs w:val="false"/>
          <w:color w:val="auto"/>
          <w:kern w:val="1"/>
          <w:sz w:val="20"/>
          <w:szCs w:val="22"/>
          <w:highlight w:val="none"/>
          <w:vertAlign w:val="baseline"/>
          <w:em w:val="none"/>
          <w:lang w:val="en-US" w:eastAsia="zh-CN"/>
        </w:rPr>
        <w:t xml:space="preserve"> 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     </w:t>
      </w:r>
      <w:r>
        <w:rPr>
          <w:rFonts w:ascii="Calibri" w:cs="Calibri" w:eastAsia="宋体" w:hAnsi="Times New Roman" w:hint="default"/>
          <w:b w:val="false"/>
          <w:bCs w:val="false"/>
          <w:i w:val="false"/>
          <w:iCs w:val="false"/>
          <w:color w:val="auto"/>
          <w:kern w:val="1"/>
          <w:sz w:val="20"/>
          <w:szCs w:val="22"/>
          <w:highlight w:val="none"/>
          <w:vertAlign w:val="baseline"/>
          <w:em w:val="none"/>
          <w:lang w:val="en-US" w:eastAsia="zh-CN"/>
        </w:rPr>
        <w:t>-</w:t>
      </w:r>
      <w:r>
        <w:rPr>
          <w:rFonts w:ascii="Calibri" w:cs="Calibri" w:eastAsia="宋体" w:hAnsi="Times New Roman" w:hint="default"/>
          <w:b w:val="false"/>
          <w:bCs w:val="false"/>
          <w:i w:val="false"/>
          <w:iCs w:val="false"/>
          <w:color w:val="auto"/>
          <w:kern w:val="1"/>
          <w:sz w:val="20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Calibri" w:eastAsia="宋体" w:hAnsi="Times New Roman" w:hint="default"/>
          <w:b w:val="false"/>
          <w:bCs w:val="false"/>
          <w:i w:val="false"/>
          <w:iCs w:val="false"/>
          <w:color w:val="auto"/>
          <w:kern w:val="1"/>
          <w:sz w:val="20"/>
          <w:szCs w:val="22"/>
          <w:highlight w:val="none"/>
          <w:vertAlign w:val="baseline"/>
          <w:em w:val="none"/>
          <w:lang w:val="en-US" w:eastAsia="zh-CN"/>
        </w:rPr>
        <w:t>Used</w:t>
      </w:r>
      <w:r>
        <w:rPr>
          <w:rFonts w:ascii="Calibri" w:cs="Calibri" w:eastAsia="宋体" w:hAnsi="Times New Roman" w:hint="default"/>
          <w:b w:val="false"/>
          <w:bCs w:val="false"/>
          <w:i w:val="false"/>
          <w:iCs w:val="false"/>
          <w:color w:val="auto"/>
          <w:kern w:val="1"/>
          <w:sz w:val="20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Calibri" w:eastAsia="宋体" w:hAnsi="Times New Roman" w:hint="default"/>
          <w:b w:val="false"/>
          <w:bCs w:val="false"/>
          <w:i w:val="false"/>
          <w:iCs w:val="false"/>
          <w:color w:val="auto"/>
          <w:kern w:val="1"/>
          <w:sz w:val="20"/>
          <w:szCs w:val="22"/>
          <w:highlight w:val="none"/>
          <w:vertAlign w:val="baseline"/>
          <w:em w:val="none"/>
          <w:lang w:val="en-US" w:eastAsia="zh-CN"/>
        </w:rPr>
        <w:t>for</w:t>
      </w:r>
      <w:r>
        <w:rPr>
          <w:rFonts w:ascii="Calibri" w:cs="Calibri" w:eastAsia="宋体" w:hAnsi="Times New Roman" w:hint="default"/>
          <w:b w:val="false"/>
          <w:bCs w:val="false"/>
          <w:i w:val="false"/>
          <w:iCs w:val="false"/>
          <w:color w:val="auto"/>
          <w:kern w:val="1"/>
          <w:sz w:val="20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Calibri" w:eastAsia="宋体" w:hAnsi="Times New Roman" w:hint="default"/>
          <w:b w:val="false"/>
          <w:bCs w:val="false"/>
          <w:i w:val="false"/>
          <w:iCs w:val="false"/>
          <w:color w:val="auto"/>
          <w:kern w:val="1"/>
          <w:sz w:val="20"/>
          <w:szCs w:val="22"/>
          <w:highlight w:val="none"/>
          <w:vertAlign w:val="baseline"/>
          <w:em w:val="none"/>
          <w:lang w:val="en-US" w:eastAsia="zh-CN"/>
        </w:rPr>
        <w:t>local</w:t>
      </w:r>
      <w:r>
        <w:rPr>
          <w:rFonts w:ascii="Calibri" w:cs="Calibri" w:eastAsia="宋体" w:hAnsi="Times New Roman" w:hint="default"/>
          <w:b w:val="false"/>
          <w:bCs w:val="false"/>
          <w:i w:val="false"/>
          <w:iCs w:val="false"/>
          <w:color w:val="auto"/>
          <w:kern w:val="1"/>
          <w:sz w:val="20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Calibri" w:eastAsia="宋体" w:hAnsi="Times New Roman" w:hint="default"/>
          <w:b w:val="false"/>
          <w:bCs w:val="false"/>
          <w:i w:val="false"/>
          <w:iCs w:val="false"/>
          <w:color w:val="auto"/>
          <w:kern w:val="1"/>
          <w:sz w:val="20"/>
          <w:szCs w:val="22"/>
          <w:highlight w:val="none"/>
          <w:vertAlign w:val="baseline"/>
          <w:em w:val="none"/>
          <w:lang w:val="en-US" w:eastAsia="zh-CN"/>
        </w:rPr>
        <w:t>network</w:t>
      </w:r>
      <w:r>
        <w:rPr>
          <w:rFonts w:ascii="Calibri" w:cs="Calibri" w:eastAsia="宋体" w:hAnsi="Times New Roman" w:hint="default"/>
          <w:b w:val="false"/>
          <w:bCs w:val="false"/>
          <w:i w:val="false"/>
          <w:iCs w:val="false"/>
          <w:color w:val="auto"/>
          <w:kern w:val="1"/>
          <w:sz w:val="20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Calibri" w:eastAsia="宋体" w:hAnsi="Times New Roman" w:hint="default"/>
          <w:b w:val="false"/>
          <w:bCs w:val="false"/>
          <w:i w:val="false"/>
          <w:iCs w:val="false"/>
          <w:color w:val="auto"/>
          <w:kern w:val="1"/>
          <w:sz w:val="20"/>
          <w:szCs w:val="22"/>
          <w:highlight w:val="none"/>
          <w:vertAlign w:val="baseline"/>
          <w:em w:val="none"/>
          <w:lang w:val="en-US" w:eastAsia="zh-CN"/>
        </w:rPr>
        <w:t>delivery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             </w:t>
      </w:r>
    </w:p>
    <w:p>
      <w:pPr>
        <w:pStyle w:val="style0"/>
        <w:spacing w:lineRule="auto" w:line="240"/>
        <w:jc w:val="both"/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</w:pP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        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IP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address 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Logical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address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(32-bit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for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IPv4,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128-bit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for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IPv6)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  <w:lang w:val="en-US"/>
        </w:rPr>
        <w:t xml:space="preserve"> ,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Assigned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by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admin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or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DHCP -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Layer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3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(Network)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  <w:lang w:val="en-US"/>
        </w:rPr>
        <w:t>,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-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Used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for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end-to-end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delive</w:t>
      </w:r>
    </w:p>
    <w:p>
      <w:pPr>
        <w:pStyle w:val="style0"/>
        <w:spacing w:lineRule="auto" w:line="240"/>
        <w:jc w:val="both"/>
        <w:rPr/>
      </w:pP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  <w:lang w:val="en-US"/>
        </w:rPr>
        <w:t>40.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ARP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(Address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Resolution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Protocol)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resolves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IP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addresses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to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MAC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addresses.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When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a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device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needs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to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send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to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an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IP,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it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broadcasts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an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ARP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request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to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learn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the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destination's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MAC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address.</w:t>
      </w:r>
    </w:p>
    <w:p>
      <w:pPr>
        <w:pStyle w:val="style0"/>
        <w:numPr>
          <w:ilvl w:val="0"/>
          <w:numId w:val="0"/>
        </w:numPr>
        <w:spacing w:after="200" w:lineRule="auto" w:line="276"/>
        <w:jc w:val="left"/>
        <w:rPr/>
      </w:pPr>
      <w:r>
        <w:rPr>
          <w:lang w:val="en-US"/>
        </w:rPr>
        <w:t>41.HyperText Transfer Protocol (HTTP)It is used to transfer web pages and data between web servers and clients (browsers) on port 80.</w:t>
      </w:r>
    </w:p>
    <w:p>
      <w:pPr>
        <w:pStyle w:val="style0"/>
        <w:numPr>
          <w:ilvl w:val="0"/>
          <w:numId w:val="0"/>
        </w:numPr>
        <w:spacing w:after="200" w:lineRule="auto" w:line="276"/>
        <w:jc w:val="left"/>
        <w:rPr/>
      </w:pPr>
      <w:r>
        <w:rPr>
          <w:lang w:val="en-US"/>
        </w:rPr>
        <w:t xml:space="preserve">42.Translates domain names into IP addresses . it simplifies users search rather than IP address we can seracg by name </w:t>
      </w:r>
    </w:p>
    <w:p>
      <w:pPr>
        <w:pStyle w:val="style0"/>
        <w:numPr>
          <w:ilvl w:val="0"/>
          <w:numId w:val="0"/>
        </w:numPr>
        <w:spacing w:after="200" w:lineRule="auto" w:line="276"/>
        <w:jc w:val="left"/>
        <w:rPr/>
      </w:pPr>
      <w:r>
        <w:rPr>
          <w:lang w:val="en-US"/>
        </w:rPr>
        <w:t>43.Dynamic Host Configuration Protocol(DHCP)-Automatically assigns IP addresses, subnet masks, default gateways, and DNS settings to devices on a network.Saves time—no need to configure each device manually.</w:t>
      </w:r>
    </w:p>
    <w:p>
      <w:pPr>
        <w:pStyle w:val="style0"/>
        <w:numPr>
          <w:ilvl w:val="0"/>
          <w:numId w:val="0"/>
        </w:numPr>
        <w:spacing w:after="200" w:lineRule="auto" w:line="276"/>
        <w:jc w:val="left"/>
        <w:rPr/>
      </w:pPr>
      <w:r>
        <w:rPr>
          <w:lang w:val="en-US"/>
        </w:rPr>
        <w:t>44.HTTP – Used for loading web pages and transferring web data.</w:t>
      </w:r>
    </w:p>
    <w:p>
      <w:pPr>
        <w:pStyle w:val="style0"/>
        <w:numPr>
          <w:ilvl w:val="0"/>
          <w:numId w:val="0"/>
        </w:numPr>
        <w:spacing w:after="200" w:lineRule="auto" w:line="276"/>
        <w:jc w:val="left"/>
        <w:rPr/>
      </w:pPr>
      <w:r>
        <w:rPr>
          <w:lang w:val="en-US"/>
        </w:rPr>
        <w:t>DNS – Resolves domain names to IP addresses.</w:t>
      </w:r>
    </w:p>
    <w:p>
      <w:pPr>
        <w:pStyle w:val="style0"/>
        <w:numPr>
          <w:ilvl w:val="0"/>
          <w:numId w:val="0"/>
        </w:numPr>
        <w:spacing w:after="200" w:lineRule="auto" w:line="276"/>
        <w:jc w:val="left"/>
        <w:rPr/>
      </w:pPr>
      <w:r>
        <w:rPr>
          <w:lang w:val="en-US"/>
        </w:rPr>
        <w:t>DHCP – Assigns IP configurations automatically to network devices.</w:t>
      </w:r>
    </w:p>
    <w:p>
      <w:pPr>
        <w:pStyle w:val="style0"/>
        <w:numPr>
          <w:ilvl w:val="0"/>
          <w:numId w:val="0"/>
        </w:numPr>
        <w:spacing w:after="200" w:lineRule="auto" w:line="276"/>
        <w:jc w:val="left"/>
        <w:rPr/>
      </w:pPr>
      <w:r>
        <w:rPr>
          <w:lang w:val="en-US"/>
        </w:rPr>
        <w:t>TCP – Ensures reliable delivery of data between devices.</w:t>
      </w:r>
    </w:p>
    <w:p>
      <w:pPr>
        <w:pStyle w:val="style0"/>
        <w:numPr>
          <w:ilvl w:val="0"/>
          <w:numId w:val="0"/>
        </w:numPr>
        <w:spacing w:after="200" w:lineRule="auto" w:line="276"/>
        <w:jc w:val="left"/>
        <w:rPr/>
      </w:pPr>
      <w:r>
        <w:rPr>
          <w:lang w:val="en-US"/>
        </w:rPr>
        <w:t>IP – Handles addressing and routing of data packets across networks.</w:t>
      </w:r>
    </w:p>
    <w:p>
      <w:pPr>
        <w:pStyle w:val="style0"/>
        <w:numPr>
          <w:ilvl w:val="0"/>
          <w:numId w:val="0"/>
        </w:numPr>
        <w:spacing w:after="200" w:lineRule="auto" w:line="276"/>
        <w:jc w:val="left"/>
        <w:rPr/>
      </w:pPr>
      <w:r>
        <w:rPr>
          <w:lang w:val="en-US"/>
        </w:rPr>
        <w:t>45.switching uses Mac address while routing uses IP address.switching works on same lan while routing connect different networks.</w:t>
      </w:r>
    </w:p>
    <w:p>
      <w:pPr>
        <w:pStyle w:val="style0"/>
        <w:numPr>
          <w:ilvl w:val="0"/>
          <w:numId w:val="0"/>
        </w:numPr>
        <w:spacing w:after="200" w:lineRule="auto" w:line="276"/>
        <w:jc w:val="left"/>
        <w:rPr/>
      </w:pPr>
      <w:r>
        <w:rPr>
          <w:lang w:val="en-US"/>
        </w:rPr>
        <w:t>46.allows to divide a physical network into multiple logical networks. It's used to improve security, reduce broadcast traffic, and organize devices more efficiently</w:t>
      </w:r>
    </w:p>
    <w:p>
      <w:pPr>
        <w:pStyle w:val="style0"/>
        <w:spacing w:lineRule="auto" w:line="240"/>
        <w:jc w:val="both"/>
        <w:rPr/>
      </w:pP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47.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  <w:lang w:val="en-US"/>
        </w:rPr>
        <w:t>A default gateway is the IP address of a router that links a local network to outside networks, such as the internet. Its significance lies in allowing devices to communicate beyond their own subnet; without it, communication is limited to the local network only. It facilitates access to external resources.</w:t>
      </w:r>
    </w:p>
    <w:p>
      <w:pPr>
        <w:pStyle w:val="style0"/>
        <w:spacing w:lineRule="auto" w:line="240"/>
        <w:jc w:val="both"/>
        <w:rPr/>
      </w:pP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48.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  <w:lang w:val="en-US"/>
        </w:rPr>
        <w:t>Malware</w:t>
      </w:r>
    </w:p>
    <w:p>
      <w:pPr>
        <w:pStyle w:val="style0"/>
        <w:spacing w:lineRule="auto" w:line="240"/>
        <w:jc w:val="both"/>
        <w:rPr/>
      </w:pP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  <w:lang w:val="en-US"/>
        </w:rPr>
        <w:t xml:space="preserve"> Phishing</w:t>
      </w:r>
    </w:p>
    <w:p>
      <w:pPr>
        <w:pStyle w:val="style0"/>
        <w:spacing w:lineRule="auto" w:line="240"/>
        <w:jc w:val="both"/>
        <w:rPr/>
      </w:pP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  <w:lang w:val="en-US"/>
        </w:rPr>
        <w:t xml:space="preserve"> Denial of Service (DoS)</w:t>
      </w:r>
    </w:p>
    <w:p>
      <w:pPr>
        <w:pStyle w:val="style0"/>
        <w:spacing w:lineRule="auto" w:line="240"/>
        <w:jc w:val="both"/>
        <w:rPr/>
      </w:pP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49.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  <w:lang w:val="en-US"/>
        </w:rPr>
        <w:t xml:space="preserve"> Network barrier that monitors and controls incoming/outgoing</w:t>
      </w:r>
    </w:p>
    <w:p>
      <w:pPr>
        <w:pStyle w:val="style0"/>
        <w:spacing w:lineRule="auto" w:line="240"/>
        <w:jc w:val="both"/>
        <w:rPr/>
      </w:pP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  <w:lang w:val="en-US"/>
        </w:rPr>
        <w:t xml:space="preserve"> traffic.i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t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protects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  <w:lang w:val="en-US"/>
        </w:rPr>
        <w:t xml:space="preserve"> by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: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Block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  <w:lang w:val="en-US"/>
        </w:rPr>
        <w:t>ing u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nauthori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  <w:lang w:val="en-US"/>
        </w:rPr>
        <w:t>z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ed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access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  <w:lang w:val="en-US"/>
        </w:rPr>
        <w:t>,filters malicious traffic</w:t>
      </w:r>
    </w:p>
    <w:p>
      <w:pPr>
        <w:numPr>
          <w:ilvl w:val="0"/>
          <w:numId w:val="0"/>
        </w:numPr>
        <w:spacing w:lineRule="auto" w:line="240"/>
        <w:jc w:val="both"/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  <w:lang w:val="en-US"/>
        </w:rPr>
      </w:pP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50.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-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  <w:lang w:val="en-US"/>
        </w:rPr>
        <w:t>scans for, detects, and removes malware</w:t>
      </w:r>
    </w:p>
    <w:p>
      <w:pPr>
        <w:numPr>
          <w:ilvl w:val="0"/>
          <w:numId w:val="0"/>
        </w:numPr>
        <w:spacing w:lineRule="auto" w:line="240"/>
        <w:jc w:val="both"/>
        <w:rPr/>
      </w:pP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  <w:lang w:val="en-US"/>
        </w:rPr>
        <w:t>Provides real-time protection and scheduled scan.</w:t>
      </w:r>
    </w:p>
    <w:p>
      <w:pPr>
        <w:pStyle w:val="style0"/>
        <w:spacing w:lineRule="auto" w:line="240"/>
        <w:jc w:val="both"/>
        <w:rPr/>
      </w:pP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51.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  <w:lang w:val="en-US"/>
        </w:rPr>
        <w:t xml:space="preserve">Enables several devices within a private network (utilizing private IP addresses) to access the internet by sharing one public IP address. </w:t>
      </w:r>
    </w:p>
    <w:p>
      <w:pPr>
        <w:pStyle w:val="style0"/>
        <w:spacing w:lineRule="auto" w:line="240"/>
        <w:jc w:val="both"/>
        <w:rPr/>
      </w:pP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  <w:lang w:val="en-US"/>
        </w:rPr>
        <w:t>Typically implemented in: home routers, corporate networks, and any environment where devices with private IPs require internet connectivity.</w:t>
      </w:r>
    </w:p>
    <w:p>
      <w:pPr>
        <w:pStyle w:val="style0"/>
        <w:spacing w:lineRule="auto" w:line="240"/>
        <w:jc w:val="both"/>
        <w:rPr/>
      </w:pPr>
    </w:p>
    <w:p>
      <w:pPr>
        <w:pStyle w:val="style0"/>
        <w:spacing w:lineRule="auto" w:line="240"/>
        <w:jc w:val="both"/>
        <w:rPr/>
      </w:pPr>
    </w:p>
    <w:p>
      <w:pPr>
        <w:pStyle w:val="style0"/>
        <w:spacing w:lineRule="auto" w:line="240"/>
        <w:jc w:val="both"/>
        <w:rPr/>
      </w:pPr>
    </w:p>
    <w:p>
      <w:pPr>
        <w:pStyle w:val="style0"/>
        <w:spacing w:lineRule="auto" w:line="240"/>
        <w:jc w:val="both"/>
        <w:rPr/>
      </w:pP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</w:p>
    <w:p>
      <w:pPr>
        <w:pStyle w:val="style0"/>
        <w:spacing w:lineRule="auto" w:line="240"/>
        <w:jc w:val="both"/>
        <w:rPr/>
      </w:pPr>
      <w:r>
        <w:tab/>
      </w:r>
    </w:p>
    <w:p>
      <w:pPr>
        <w:pStyle w:val="style0"/>
        <w:numPr>
          <w:ilvl w:val="0"/>
          <w:numId w:val="0"/>
        </w:numPr>
        <w:spacing w:after="200" w:lineRule="auto" w:line="276"/>
        <w:jc w:val="left"/>
        <w:rPr/>
      </w:pPr>
    </w:p>
    <w:p>
      <w:pPr>
        <w:pStyle w:val="style0"/>
        <w:numPr>
          <w:ilvl w:val="0"/>
          <w:numId w:val="0"/>
        </w:numPr>
        <w:spacing w:after="200" w:lineRule="auto" w:line="276"/>
        <w:jc w:val="left"/>
        <w:rPr/>
      </w:pPr>
    </w:p>
    <w:p>
      <w:pPr>
        <w:pStyle w:val="style0"/>
        <w:numPr>
          <w:ilvl w:val="0"/>
          <w:numId w:val="0"/>
        </w:numPr>
        <w:spacing w:after="200" w:lineRule="auto" w:line="276"/>
        <w:jc w:val="left"/>
        <w:rPr/>
      </w:pPr>
    </w:p>
    <w:p>
      <w:pPr>
        <w:pStyle w:val="style0"/>
        <w:numPr>
          <w:ilvl w:val="0"/>
          <w:numId w:val="0"/>
        </w:numPr>
        <w:spacing w:after="200" w:lineRule="auto" w:line="276"/>
        <w:jc w:val="left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Cambria">
    <w:altName w:val="Cambria"/>
    <w:panose1 w:val="02040503050006030204"/>
    <w:charset w:val="00"/>
    <w:family w:val="roman"/>
    <w:pitch w:val="default"/>
    <w:sig w:usb0="E00002FF" w:usb1="400004FF" w:usb2="00000000" w:usb3="00000000" w:csb0="2000019F" w:csb1="00000000"/>
  </w:font>
  <w:font w:name="ＭＳ 明朝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1266</Words>
  <Characters>7622</Characters>
  <Application>WPS Office</Application>
  <Paragraphs>136</Paragraphs>
  <CharactersWithSpaces>8945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2025-07-31T00:39:35Z</dcterms:created>
  <dc:creator>SM-G970U1</dc:creator>
  <lastModifiedBy>SM-G970U1</lastModifiedBy>
  <dcterms:modified xsi:type="dcterms:W3CDTF">2025-07-31T21:01:16Z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a54e31ba09cc44c2af4c1a2b37a6dbb9</vt:lpwstr>
  </property>
</Properties>
</file>